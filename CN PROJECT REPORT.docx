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EE313" w14:textId="42B12E10" w:rsidR="001412D4" w:rsidRDefault="001412D4" w:rsidP="001412D4">
      <w:pPr>
        <w:pStyle w:val="Standard"/>
        <w:jc w:val="both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F8C0F2" wp14:editId="6F8454AC">
            <wp:simplePos x="0" y="0"/>
            <wp:positionH relativeFrom="column">
              <wp:posOffset>2769870</wp:posOffset>
            </wp:positionH>
            <wp:positionV relativeFrom="paragraph">
              <wp:posOffset>22860</wp:posOffset>
            </wp:positionV>
            <wp:extent cx="478155" cy="4781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</w:t>
      </w:r>
    </w:p>
    <w:p w14:paraId="2C2A1D9B" w14:textId="77777777" w:rsidR="001412D4" w:rsidRDefault="001412D4" w:rsidP="001412D4">
      <w:pPr>
        <w:pStyle w:val="Standard"/>
        <w:jc w:val="both"/>
        <w:rPr>
          <w:rFonts w:hint="eastAsia"/>
        </w:rPr>
      </w:pPr>
    </w:p>
    <w:p w14:paraId="66BE84A5" w14:textId="77777777" w:rsidR="001412D4" w:rsidRDefault="001412D4" w:rsidP="001412D4">
      <w:pPr>
        <w:pStyle w:val="Standard"/>
        <w:jc w:val="both"/>
        <w:rPr>
          <w:rFonts w:hint="eastAsia"/>
        </w:rPr>
      </w:pPr>
      <w:r>
        <w:tab/>
      </w:r>
      <w:r>
        <w:tab/>
        <w:t xml:space="preserve">      </w:t>
      </w:r>
    </w:p>
    <w:p w14:paraId="35F396C4" w14:textId="77777777" w:rsidR="001412D4" w:rsidRDefault="001412D4" w:rsidP="001412D4">
      <w:pPr>
        <w:pStyle w:val="Standard"/>
        <w:jc w:val="both"/>
        <w:rPr>
          <w:rFonts w:hint="eastAsia"/>
        </w:rPr>
      </w:pPr>
      <w:r>
        <w:tab/>
      </w:r>
      <w:r>
        <w:tab/>
        <w:t xml:space="preserve">       </w:t>
      </w:r>
      <w:r>
        <w:rPr>
          <w:b/>
          <w:bCs/>
          <w:sz w:val="36"/>
          <w:szCs w:val="36"/>
        </w:rPr>
        <w:t>PES UNIVERSITY, BENGALURU</w:t>
      </w:r>
    </w:p>
    <w:p w14:paraId="5CEBBB76" w14:textId="2050D600" w:rsidR="001412D4" w:rsidRDefault="001412D4" w:rsidP="001412D4">
      <w:pPr>
        <w:pStyle w:val="Standard"/>
        <w:jc w:val="both"/>
        <w:rPr>
          <w:rFonts w:hint="eastAsia"/>
        </w:rPr>
      </w:pPr>
      <w:r>
        <w:rPr>
          <w:b/>
          <w:bCs/>
          <w:sz w:val="36"/>
          <w:szCs w:val="36"/>
        </w:rPr>
        <w:t xml:space="preserve">                </w:t>
      </w:r>
      <w:r>
        <w:rPr>
          <w:rFonts w:ascii="Calibri" w:hAnsi="Calibri"/>
          <w:b/>
          <w:bCs/>
          <w:sz w:val="36"/>
          <w:szCs w:val="36"/>
        </w:rPr>
        <w:t xml:space="preserve"> </w:t>
      </w:r>
      <w:r>
        <w:rPr>
          <w:rFonts w:ascii="Calibri" w:hAnsi="Calibri"/>
          <w:sz w:val="28"/>
          <w:szCs w:val="28"/>
        </w:rPr>
        <w:t>Final Semester Assessment (FSA) – B. Tech, (CSE) – V Sem</w:t>
      </w:r>
    </w:p>
    <w:p w14:paraId="5A838B09" w14:textId="02BFBECD" w:rsidR="001412D4" w:rsidRDefault="001412D4" w:rsidP="001412D4">
      <w:pPr>
        <w:pStyle w:val="Standard"/>
        <w:jc w:val="both"/>
        <w:rPr>
          <w:rFonts w:hint="eastAsia"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Session: </w:t>
      </w:r>
      <w:r w:rsidR="00AE41E5">
        <w:rPr>
          <w:sz w:val="36"/>
          <w:szCs w:val="36"/>
        </w:rPr>
        <w:t>August</w:t>
      </w:r>
      <w:r>
        <w:rPr>
          <w:sz w:val="36"/>
          <w:szCs w:val="36"/>
        </w:rPr>
        <w:t xml:space="preserve"> – </w:t>
      </w:r>
      <w:r w:rsidR="00AE41E5">
        <w:rPr>
          <w:sz w:val="36"/>
          <w:szCs w:val="36"/>
        </w:rPr>
        <w:t>December</w:t>
      </w:r>
      <w:r>
        <w:rPr>
          <w:sz w:val="36"/>
          <w:szCs w:val="36"/>
        </w:rPr>
        <w:t>, 2019</w:t>
      </w:r>
    </w:p>
    <w:p w14:paraId="0379CB10" w14:textId="77777777" w:rsidR="001412D4" w:rsidRDefault="001412D4" w:rsidP="001412D4">
      <w:pPr>
        <w:pStyle w:val="Standard"/>
        <w:jc w:val="both"/>
        <w:rPr>
          <w:rFonts w:hint="eastAsia"/>
          <w:sz w:val="36"/>
          <w:szCs w:val="36"/>
        </w:rPr>
      </w:pPr>
    </w:p>
    <w:p w14:paraId="0C4BB2F4" w14:textId="77777777" w:rsidR="00044E76" w:rsidRDefault="001412D4" w:rsidP="001412D4">
      <w:pPr>
        <w:pStyle w:val="Standard"/>
        <w:jc w:val="both"/>
        <w:rPr>
          <w:rFonts w:hint="eastAsia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</w:t>
      </w:r>
    </w:p>
    <w:p w14:paraId="620BE9D1" w14:textId="5EFAB0A1" w:rsidR="001412D4" w:rsidRDefault="001412D4" w:rsidP="00044E76">
      <w:pPr>
        <w:pStyle w:val="Standard"/>
        <w:jc w:val="center"/>
        <w:rPr>
          <w:rFonts w:hint="eastAsia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UE17CS</w:t>
      </w:r>
      <w:r w:rsidR="00131AC5">
        <w:rPr>
          <w:b/>
          <w:bCs/>
          <w:sz w:val="36"/>
          <w:szCs w:val="36"/>
        </w:rPr>
        <w:t>30</w:t>
      </w:r>
      <w:r w:rsidR="00A62DAC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 xml:space="preserve">– </w:t>
      </w:r>
      <w:r w:rsidR="00A62DAC">
        <w:rPr>
          <w:b/>
          <w:bCs/>
          <w:sz w:val="36"/>
          <w:szCs w:val="36"/>
        </w:rPr>
        <w:t>COMPUTER NETWORKS</w:t>
      </w:r>
    </w:p>
    <w:p w14:paraId="7E15E12C" w14:textId="77777777" w:rsidR="001412D4" w:rsidRDefault="001412D4" w:rsidP="001412D4">
      <w:pPr>
        <w:pStyle w:val="Standard"/>
        <w:jc w:val="both"/>
        <w:rPr>
          <w:rFonts w:hint="eastAsia"/>
          <w:b/>
          <w:bCs/>
          <w:sz w:val="36"/>
          <w:szCs w:val="36"/>
        </w:rPr>
      </w:pPr>
    </w:p>
    <w:p w14:paraId="286C448E" w14:textId="77777777" w:rsidR="001412D4" w:rsidRDefault="001412D4" w:rsidP="001412D4">
      <w:pPr>
        <w:pStyle w:val="Standard"/>
        <w:jc w:val="both"/>
        <w:rPr>
          <w:rFonts w:hint="eastAsia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</w:t>
      </w:r>
    </w:p>
    <w:p w14:paraId="5C8EC0E5" w14:textId="2B0B15F0" w:rsidR="001412D4" w:rsidRDefault="001412D4" w:rsidP="001412D4">
      <w:pPr>
        <w:pStyle w:val="Standard"/>
        <w:jc w:val="both"/>
        <w:rPr>
          <w:rFonts w:hint="eastAsia"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</w:t>
      </w:r>
      <w:r w:rsidR="00A62DAC">
        <w:rPr>
          <w:sz w:val="36"/>
          <w:szCs w:val="36"/>
        </w:rPr>
        <w:t xml:space="preserve">Project Report </w:t>
      </w:r>
    </w:p>
    <w:p w14:paraId="63555D1F" w14:textId="681CD9B9" w:rsidR="00A62DAC" w:rsidRDefault="00A62DAC" w:rsidP="00A62DAC">
      <w:pPr>
        <w:pStyle w:val="Standard"/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O</w:t>
      </w:r>
      <w:r>
        <w:rPr>
          <w:sz w:val="36"/>
          <w:szCs w:val="36"/>
        </w:rPr>
        <w:t>n</w:t>
      </w:r>
    </w:p>
    <w:p w14:paraId="4D0C7F8A" w14:textId="5CDB22A5" w:rsidR="00A62DAC" w:rsidRDefault="00A62DAC" w:rsidP="00A62DAC">
      <w:pPr>
        <w:pStyle w:val="Standard"/>
        <w:jc w:val="center"/>
        <w:rPr>
          <w:rFonts w:ascii="Calibri" w:hAnsi="Calibri"/>
          <w:sz w:val="28"/>
          <w:szCs w:val="28"/>
        </w:rPr>
      </w:pPr>
      <w:r>
        <w:rPr>
          <w:sz w:val="36"/>
          <w:szCs w:val="36"/>
        </w:rPr>
        <w:t>“Drive Storage”</w:t>
      </w:r>
    </w:p>
    <w:p w14:paraId="6B8AEBB4" w14:textId="181912E0" w:rsidR="001412D4" w:rsidRDefault="001412D4" w:rsidP="001412D4">
      <w:pPr>
        <w:pStyle w:val="Standard"/>
        <w:jc w:val="both"/>
        <w:rPr>
          <w:rFonts w:hint="eastAsia"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</w:t>
      </w:r>
      <w:r>
        <w:rPr>
          <w:sz w:val="36"/>
          <w:szCs w:val="36"/>
        </w:rPr>
        <w:tab/>
        <w:t xml:space="preserve">  </w:t>
      </w:r>
    </w:p>
    <w:p w14:paraId="4B81426A" w14:textId="1630CFDC" w:rsidR="001412D4" w:rsidRDefault="001412D4" w:rsidP="001412D4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sz w:val="36"/>
          <w:szCs w:val="36"/>
        </w:rPr>
        <w:t xml:space="preserve">        </w:t>
      </w:r>
      <w:r w:rsidR="00AC6241">
        <w:rPr>
          <w:sz w:val="36"/>
          <w:szCs w:val="36"/>
        </w:rPr>
        <w:t xml:space="preserve"> </w:t>
      </w:r>
    </w:p>
    <w:p w14:paraId="38DDB73F" w14:textId="77777777" w:rsidR="001412D4" w:rsidRDefault="001412D4" w:rsidP="001412D4">
      <w:pPr>
        <w:pStyle w:val="Standard"/>
        <w:jc w:val="both"/>
        <w:rPr>
          <w:rFonts w:hint="eastAsia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1AC5" w14:paraId="25F7D7B8" w14:textId="77777777" w:rsidTr="00AA4A01">
        <w:tc>
          <w:tcPr>
            <w:tcW w:w="4675" w:type="dxa"/>
          </w:tcPr>
          <w:p w14:paraId="03D672DC" w14:textId="77777777" w:rsidR="00131AC5" w:rsidRDefault="00131AC5" w:rsidP="00AA4A0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NAME</w:t>
            </w:r>
          </w:p>
        </w:tc>
        <w:tc>
          <w:tcPr>
            <w:tcW w:w="4675" w:type="dxa"/>
          </w:tcPr>
          <w:p w14:paraId="550117B8" w14:textId="77777777" w:rsidR="00131AC5" w:rsidRDefault="00131AC5" w:rsidP="00AA4A0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SRN</w:t>
            </w:r>
          </w:p>
        </w:tc>
      </w:tr>
      <w:tr w:rsidR="00131AC5" w14:paraId="330CE569" w14:textId="77777777" w:rsidTr="00AA4A01">
        <w:tc>
          <w:tcPr>
            <w:tcW w:w="4675" w:type="dxa"/>
          </w:tcPr>
          <w:p w14:paraId="301B7A92" w14:textId="22607A9D" w:rsidR="00131AC5" w:rsidRPr="00131AC5" w:rsidRDefault="00A62DAC" w:rsidP="00AA4A0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Suman K</w:t>
            </w:r>
          </w:p>
        </w:tc>
        <w:tc>
          <w:tcPr>
            <w:tcW w:w="4675" w:type="dxa"/>
          </w:tcPr>
          <w:p w14:paraId="293A0CE1" w14:textId="08AC99C6" w:rsidR="00131AC5" w:rsidRPr="00131AC5" w:rsidRDefault="00131AC5" w:rsidP="00AA4A01">
            <w:pPr>
              <w:jc w:val="center"/>
              <w:rPr>
                <w:sz w:val="40"/>
                <w:szCs w:val="40"/>
              </w:rPr>
            </w:pPr>
            <w:r w:rsidRPr="00131AC5">
              <w:rPr>
                <w:sz w:val="40"/>
                <w:szCs w:val="40"/>
              </w:rPr>
              <w:t>PES12017</w:t>
            </w:r>
            <w:r w:rsidR="00B86363">
              <w:rPr>
                <w:sz w:val="40"/>
                <w:szCs w:val="40"/>
              </w:rPr>
              <w:t>01549</w:t>
            </w:r>
          </w:p>
        </w:tc>
      </w:tr>
      <w:tr w:rsidR="00131AC5" w14:paraId="48875964" w14:textId="77777777" w:rsidTr="00AA4A01">
        <w:tc>
          <w:tcPr>
            <w:tcW w:w="4675" w:type="dxa"/>
          </w:tcPr>
          <w:p w14:paraId="10C9C68A" w14:textId="51045BB9" w:rsidR="00131AC5" w:rsidRPr="00131AC5" w:rsidRDefault="00A62DAC" w:rsidP="00AA4A0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Suhas B N</w:t>
            </w:r>
          </w:p>
        </w:tc>
        <w:tc>
          <w:tcPr>
            <w:tcW w:w="4675" w:type="dxa"/>
          </w:tcPr>
          <w:p w14:paraId="27D243FF" w14:textId="7BDA2BEA" w:rsidR="00131AC5" w:rsidRPr="00131AC5" w:rsidRDefault="00131AC5" w:rsidP="00AA4A0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PES12017</w:t>
            </w:r>
            <w:r w:rsidR="00B86363">
              <w:rPr>
                <w:sz w:val="40"/>
                <w:szCs w:val="40"/>
              </w:rPr>
              <w:t>01</w:t>
            </w:r>
            <w:r w:rsidR="00A62DAC">
              <w:rPr>
                <w:sz w:val="40"/>
                <w:szCs w:val="40"/>
              </w:rPr>
              <w:t>429</w:t>
            </w:r>
          </w:p>
        </w:tc>
      </w:tr>
      <w:tr w:rsidR="00131AC5" w14:paraId="1F2CAADD" w14:textId="77777777" w:rsidTr="00AA4A01">
        <w:tc>
          <w:tcPr>
            <w:tcW w:w="4675" w:type="dxa"/>
          </w:tcPr>
          <w:p w14:paraId="0B7D1D4F" w14:textId="77777777" w:rsidR="00131AC5" w:rsidRPr="00131AC5" w:rsidRDefault="00131AC5" w:rsidP="00AA4A0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Dheeraj D Gharde</w:t>
            </w:r>
          </w:p>
        </w:tc>
        <w:tc>
          <w:tcPr>
            <w:tcW w:w="4675" w:type="dxa"/>
          </w:tcPr>
          <w:p w14:paraId="59DA1A38" w14:textId="77777777" w:rsidR="00131AC5" w:rsidRPr="00131AC5" w:rsidRDefault="00131AC5" w:rsidP="00AA4A0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PES1201700075</w:t>
            </w:r>
          </w:p>
        </w:tc>
      </w:tr>
    </w:tbl>
    <w:p w14:paraId="2CCBC474" w14:textId="77777777" w:rsidR="001412D4" w:rsidRDefault="001412D4" w:rsidP="001412D4">
      <w:pPr>
        <w:pStyle w:val="Standard"/>
        <w:jc w:val="both"/>
        <w:rPr>
          <w:rFonts w:hint="eastAsia"/>
          <w:b/>
          <w:bCs/>
          <w:sz w:val="28"/>
          <w:szCs w:val="28"/>
        </w:rPr>
      </w:pPr>
    </w:p>
    <w:p w14:paraId="203C6471" w14:textId="77777777" w:rsidR="001412D4" w:rsidRDefault="001412D4" w:rsidP="001412D4">
      <w:pPr>
        <w:pStyle w:val="Standard"/>
        <w:jc w:val="both"/>
        <w:rPr>
          <w:rFonts w:hint="eastAsia"/>
          <w:b/>
          <w:bCs/>
          <w:sz w:val="28"/>
          <w:szCs w:val="28"/>
        </w:rPr>
      </w:pPr>
    </w:p>
    <w:p w14:paraId="48DCEED7" w14:textId="77777777" w:rsidR="001412D4" w:rsidRDefault="001412D4" w:rsidP="001412D4">
      <w:pPr>
        <w:pStyle w:val="Standard"/>
        <w:jc w:val="both"/>
        <w:rPr>
          <w:rFonts w:hint="eastAsia"/>
          <w:b/>
          <w:bCs/>
          <w:sz w:val="28"/>
          <w:szCs w:val="28"/>
        </w:rPr>
      </w:pPr>
    </w:p>
    <w:p w14:paraId="5EC388D8" w14:textId="77777777" w:rsidR="001412D4" w:rsidRDefault="001412D4" w:rsidP="001412D4">
      <w:pPr>
        <w:pStyle w:val="Standard"/>
        <w:jc w:val="both"/>
        <w:rPr>
          <w:rFonts w:hint="eastAsia"/>
          <w:b/>
          <w:bCs/>
          <w:sz w:val="28"/>
          <w:szCs w:val="28"/>
        </w:rPr>
      </w:pPr>
    </w:p>
    <w:p w14:paraId="0E659F0A" w14:textId="77777777" w:rsidR="001412D4" w:rsidRDefault="001412D4" w:rsidP="001412D4">
      <w:pPr>
        <w:pStyle w:val="Standard"/>
        <w:jc w:val="both"/>
        <w:rPr>
          <w:rFonts w:hint="eastAsia"/>
          <w:b/>
          <w:bCs/>
          <w:sz w:val="28"/>
          <w:szCs w:val="28"/>
        </w:rPr>
      </w:pPr>
    </w:p>
    <w:p w14:paraId="6B92EA91" w14:textId="77777777" w:rsidR="001412D4" w:rsidRDefault="001412D4" w:rsidP="001412D4">
      <w:pPr>
        <w:pStyle w:val="Standard"/>
        <w:jc w:val="both"/>
        <w:rPr>
          <w:rFonts w:hint="eastAsia"/>
          <w:b/>
          <w:bCs/>
          <w:sz w:val="28"/>
          <w:szCs w:val="28"/>
        </w:rPr>
      </w:pPr>
    </w:p>
    <w:p w14:paraId="2072C1B3" w14:textId="77777777" w:rsidR="001412D4" w:rsidRDefault="001412D4" w:rsidP="001412D4">
      <w:pPr>
        <w:pStyle w:val="Standard"/>
        <w:jc w:val="both"/>
        <w:rPr>
          <w:rFonts w:hint="eastAsia"/>
          <w:b/>
          <w:bCs/>
          <w:sz w:val="28"/>
          <w:szCs w:val="28"/>
        </w:rPr>
      </w:pPr>
    </w:p>
    <w:p w14:paraId="6D7DAAFE" w14:textId="77777777" w:rsidR="001412D4" w:rsidRDefault="001412D4" w:rsidP="001412D4">
      <w:pPr>
        <w:pStyle w:val="Standard"/>
        <w:jc w:val="both"/>
        <w:rPr>
          <w:rFonts w:hint="eastAsia"/>
          <w:b/>
          <w:bCs/>
          <w:sz w:val="40"/>
          <w:szCs w:val="40"/>
          <w:u w:val="single"/>
        </w:rPr>
      </w:pPr>
    </w:p>
    <w:p w14:paraId="0915D09B" w14:textId="77777777" w:rsidR="001412D4" w:rsidRDefault="001412D4" w:rsidP="001412D4">
      <w:pPr>
        <w:pStyle w:val="Standard"/>
        <w:jc w:val="both"/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</w:t>
      </w:r>
      <w:r>
        <w:rPr>
          <w:rFonts w:ascii="Carlito" w:hAnsi="Carlito" w:cs="Calibri"/>
          <w:b/>
          <w:bCs/>
          <w:smallCaps/>
          <w:sz w:val="36"/>
          <w:szCs w:val="36"/>
        </w:rPr>
        <w:t>Department of Computer Science &amp; Engineering</w:t>
      </w:r>
    </w:p>
    <w:p w14:paraId="24F08761" w14:textId="77777777" w:rsidR="001412D4" w:rsidRDefault="001412D4" w:rsidP="001412D4">
      <w:pPr>
        <w:pStyle w:val="Standard"/>
        <w:jc w:val="both"/>
        <w:rPr>
          <w:rFonts w:hint="eastAsia"/>
          <w:b/>
          <w:bCs/>
          <w:sz w:val="40"/>
          <w:szCs w:val="40"/>
        </w:rPr>
      </w:pPr>
      <w:r>
        <w:rPr>
          <w:rFonts w:ascii="Carlito" w:hAnsi="Carlito" w:cs="Calibri"/>
          <w:b/>
          <w:bCs/>
          <w:smallCaps/>
          <w:sz w:val="36"/>
          <w:szCs w:val="36"/>
        </w:rPr>
        <w:t xml:space="preserve">                                           PES University</w:t>
      </w:r>
    </w:p>
    <w:p w14:paraId="3A864923" w14:textId="77777777" w:rsidR="001412D4" w:rsidRDefault="001412D4" w:rsidP="001412D4">
      <w:pPr>
        <w:pStyle w:val="Standard"/>
        <w:jc w:val="both"/>
        <w:rPr>
          <w:rFonts w:ascii="Carlito" w:hAnsi="Carlito" w:cs="Calibri" w:hint="eastAsia"/>
          <w:smallCaps/>
          <w:sz w:val="36"/>
          <w:szCs w:val="36"/>
        </w:rPr>
      </w:pPr>
      <w:r>
        <w:rPr>
          <w:rFonts w:ascii="Carlito" w:hAnsi="Carlito" w:cs="Calibri"/>
          <w:smallCaps/>
          <w:sz w:val="36"/>
          <w:szCs w:val="36"/>
        </w:rPr>
        <w:t xml:space="preserve">               (Established under Karnataka Act No. 16 of 2013)</w:t>
      </w:r>
    </w:p>
    <w:p w14:paraId="4CB0A6B2" w14:textId="77777777" w:rsidR="001412D4" w:rsidRDefault="001412D4" w:rsidP="001412D4">
      <w:pPr>
        <w:pStyle w:val="Standard"/>
        <w:jc w:val="both"/>
        <w:rPr>
          <w:rFonts w:ascii="Carlito" w:hAnsi="Carlito" w:cs="Calibri" w:hint="eastAsia"/>
          <w:smallCaps/>
          <w:sz w:val="36"/>
          <w:szCs w:val="36"/>
        </w:rPr>
      </w:pPr>
      <w:r>
        <w:rPr>
          <w:rFonts w:ascii="Carlito" w:hAnsi="Carlito" w:cs="Calibri"/>
          <w:smallCaps/>
          <w:sz w:val="36"/>
          <w:szCs w:val="36"/>
        </w:rPr>
        <w:t xml:space="preserve">        100 Feet Ring Road, Bengaluru – 560 085, Karnataka, India</w:t>
      </w:r>
    </w:p>
    <w:p w14:paraId="199AB5D6" w14:textId="77777777" w:rsidR="00110B7B" w:rsidRDefault="00110B7B" w:rsidP="007D02B8">
      <w:pPr>
        <w:rPr>
          <w:b/>
          <w:sz w:val="44"/>
          <w:szCs w:val="44"/>
          <w:u w:val="single"/>
        </w:rPr>
      </w:pPr>
    </w:p>
    <w:p w14:paraId="36E6213D" w14:textId="2124BE06" w:rsidR="007D02B8" w:rsidRDefault="007D02B8" w:rsidP="007D02B8">
      <w:pPr>
        <w:rPr>
          <w:sz w:val="44"/>
          <w:szCs w:val="44"/>
        </w:rPr>
      </w:pPr>
      <w:r w:rsidRPr="007D02B8">
        <w:rPr>
          <w:b/>
          <w:sz w:val="44"/>
          <w:szCs w:val="44"/>
          <w:u w:val="single"/>
        </w:rPr>
        <w:t>ABSTRACT</w:t>
      </w:r>
      <w:r w:rsidR="00A62DAC">
        <w:rPr>
          <w:b/>
          <w:sz w:val="44"/>
          <w:szCs w:val="44"/>
          <w:u w:val="single"/>
        </w:rPr>
        <w:t>:</w:t>
      </w:r>
    </w:p>
    <w:p w14:paraId="121A34A0" w14:textId="66C7A022" w:rsidR="00044E76" w:rsidRPr="00B86363" w:rsidRDefault="007D02B8" w:rsidP="007D02B8">
      <w:pPr>
        <w:rPr>
          <w:sz w:val="36"/>
          <w:szCs w:val="36"/>
        </w:rPr>
      </w:pPr>
      <w:r>
        <w:rPr>
          <w:sz w:val="44"/>
          <w:szCs w:val="44"/>
        </w:rPr>
        <w:tab/>
      </w:r>
      <w:r w:rsidR="00044E76" w:rsidRPr="00110B7B">
        <w:rPr>
          <w:sz w:val="40"/>
          <w:szCs w:val="40"/>
        </w:rPr>
        <w:t xml:space="preserve">Our </w:t>
      </w:r>
      <w:r w:rsidR="00A62DAC" w:rsidRPr="00110B7B">
        <w:rPr>
          <w:sz w:val="40"/>
          <w:szCs w:val="40"/>
        </w:rPr>
        <w:t>project</w:t>
      </w:r>
      <w:r w:rsidR="00044E76" w:rsidRPr="00110B7B">
        <w:rPr>
          <w:sz w:val="40"/>
          <w:szCs w:val="40"/>
        </w:rPr>
        <w:t xml:space="preserve"> comprised of building an application that </w:t>
      </w:r>
      <w:r w:rsidR="00A62DAC" w:rsidRPr="00110B7B">
        <w:rPr>
          <w:sz w:val="40"/>
          <w:szCs w:val="40"/>
        </w:rPr>
        <w:t>enables one to store their files on a server</w:t>
      </w:r>
      <w:r w:rsidR="00044E76" w:rsidRPr="00110B7B">
        <w:rPr>
          <w:sz w:val="40"/>
          <w:szCs w:val="40"/>
        </w:rPr>
        <w:t xml:space="preserve">. </w:t>
      </w:r>
      <w:r w:rsidR="00A62DAC" w:rsidRPr="00110B7B">
        <w:rPr>
          <w:sz w:val="40"/>
          <w:szCs w:val="40"/>
        </w:rPr>
        <w:t>The user can create an account using the Command Line Interface. After creation of the account, the user now has a share of the server for himself and can add or remove files from his/her share.</w:t>
      </w:r>
    </w:p>
    <w:p w14:paraId="557BAB94" w14:textId="06DF6B1A" w:rsidR="006C6675" w:rsidRDefault="006C6675" w:rsidP="007D02B8">
      <w:pPr>
        <w:rPr>
          <w:sz w:val="44"/>
          <w:szCs w:val="44"/>
        </w:rPr>
      </w:pPr>
    </w:p>
    <w:p w14:paraId="441C761F" w14:textId="0D256F28" w:rsidR="008170F5" w:rsidRDefault="008170F5" w:rsidP="007D02B8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MODULES DEVELOPED:</w:t>
      </w:r>
    </w:p>
    <w:p w14:paraId="702608FA" w14:textId="33F80F54" w:rsidR="008170F5" w:rsidRDefault="008170F5" w:rsidP="008170F5">
      <w:pPr>
        <w:pStyle w:val="ListParagraph"/>
        <w:numPr>
          <w:ilvl w:val="0"/>
          <w:numId w:val="27"/>
        </w:numPr>
        <w:rPr>
          <w:sz w:val="44"/>
          <w:szCs w:val="44"/>
        </w:rPr>
      </w:pPr>
      <w:r>
        <w:rPr>
          <w:sz w:val="44"/>
          <w:szCs w:val="44"/>
        </w:rPr>
        <w:t>Client that sends and views files</w:t>
      </w:r>
    </w:p>
    <w:p w14:paraId="30BF305F" w14:textId="57F659C7" w:rsidR="008170F5" w:rsidRPr="008170F5" w:rsidRDefault="008170F5" w:rsidP="008170F5">
      <w:pPr>
        <w:pStyle w:val="ListParagraph"/>
        <w:numPr>
          <w:ilvl w:val="0"/>
          <w:numId w:val="27"/>
        </w:numPr>
        <w:rPr>
          <w:sz w:val="44"/>
          <w:szCs w:val="44"/>
        </w:rPr>
      </w:pPr>
      <w:r>
        <w:rPr>
          <w:sz w:val="44"/>
          <w:szCs w:val="44"/>
        </w:rPr>
        <w:t>Server that stores files</w:t>
      </w:r>
    </w:p>
    <w:p w14:paraId="6ACB68FF" w14:textId="1887DE79" w:rsidR="00110B7B" w:rsidRDefault="00110B7B" w:rsidP="007D02B8">
      <w:pPr>
        <w:rPr>
          <w:sz w:val="44"/>
          <w:szCs w:val="44"/>
        </w:rPr>
      </w:pPr>
    </w:p>
    <w:p w14:paraId="2F6E87B9" w14:textId="2F464536" w:rsidR="00110B7B" w:rsidRDefault="008170F5" w:rsidP="007D02B8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TOPOLOGY:</w:t>
      </w:r>
    </w:p>
    <w:p w14:paraId="35D9FD83" w14:textId="77777777" w:rsidR="008170F5" w:rsidRDefault="008170F5" w:rsidP="007D02B8">
      <w:pPr>
        <w:rPr>
          <w:b/>
          <w:bCs/>
          <w:sz w:val="44"/>
          <w:szCs w:val="44"/>
          <w:u w:val="single"/>
        </w:rPr>
      </w:pPr>
    </w:p>
    <w:p w14:paraId="7E8E32D1" w14:textId="002F3D10" w:rsidR="008170F5" w:rsidRPr="008170F5" w:rsidRDefault="008170F5" w:rsidP="007D02B8">
      <w:pPr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62058107" wp14:editId="2A0796C1">
            <wp:extent cx="5913120" cy="2103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14019" w14:textId="77777777" w:rsidR="00110B7B" w:rsidRDefault="00110B7B" w:rsidP="007D02B8">
      <w:pPr>
        <w:rPr>
          <w:sz w:val="44"/>
          <w:szCs w:val="44"/>
        </w:rPr>
      </w:pPr>
    </w:p>
    <w:p w14:paraId="75A29E8D" w14:textId="77777777" w:rsidR="008170F5" w:rsidRDefault="008170F5" w:rsidP="007D02B8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NETWORKS CONCEPT USED</w:t>
      </w:r>
      <w:r w:rsidR="006C6675" w:rsidRPr="006C6675">
        <w:rPr>
          <w:b/>
          <w:bCs/>
          <w:sz w:val="44"/>
          <w:szCs w:val="44"/>
          <w:u w:val="single"/>
        </w:rPr>
        <w:t>:</w:t>
      </w:r>
    </w:p>
    <w:p w14:paraId="17EFE86A" w14:textId="7682DE45" w:rsidR="00110B7B" w:rsidRPr="008170F5" w:rsidRDefault="008170F5" w:rsidP="00670887">
      <w:pPr>
        <w:pStyle w:val="ListParagraph"/>
        <w:numPr>
          <w:ilvl w:val="0"/>
          <w:numId w:val="25"/>
        </w:numPr>
        <w:rPr>
          <w:sz w:val="40"/>
          <w:szCs w:val="40"/>
        </w:rPr>
      </w:pPr>
      <w:r w:rsidRPr="008170F5">
        <w:rPr>
          <w:sz w:val="44"/>
          <w:szCs w:val="44"/>
        </w:rPr>
        <w:t>Socket Programming</w:t>
      </w:r>
    </w:p>
    <w:p w14:paraId="6C3D6E35" w14:textId="210D68AF" w:rsidR="00E9641F" w:rsidRDefault="008170F5" w:rsidP="007D02B8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NEW CONCEPT LEARNT:</w:t>
      </w:r>
    </w:p>
    <w:p w14:paraId="1A75B31B" w14:textId="19B01260" w:rsidR="008170F5" w:rsidRDefault="008170F5" w:rsidP="008170F5">
      <w:pPr>
        <w:pStyle w:val="ListParagraph"/>
        <w:numPr>
          <w:ilvl w:val="0"/>
          <w:numId w:val="25"/>
        </w:numPr>
        <w:rPr>
          <w:sz w:val="44"/>
          <w:szCs w:val="44"/>
        </w:rPr>
      </w:pPr>
      <w:r>
        <w:rPr>
          <w:sz w:val="44"/>
          <w:szCs w:val="44"/>
        </w:rPr>
        <w:t>JSON</w:t>
      </w:r>
    </w:p>
    <w:p w14:paraId="6F39E45D" w14:textId="1AFAC33E" w:rsidR="008170F5" w:rsidRDefault="008170F5" w:rsidP="008170F5">
      <w:pPr>
        <w:pStyle w:val="ListParagraph"/>
        <w:rPr>
          <w:sz w:val="44"/>
          <w:szCs w:val="44"/>
        </w:rPr>
      </w:pPr>
    </w:p>
    <w:p w14:paraId="7B06D36C" w14:textId="51D6C642" w:rsidR="008170F5" w:rsidRDefault="008170F5" w:rsidP="008170F5">
      <w:pPr>
        <w:rPr>
          <w:b/>
          <w:bCs/>
          <w:sz w:val="44"/>
          <w:szCs w:val="44"/>
          <w:u w:val="single"/>
        </w:rPr>
      </w:pPr>
    </w:p>
    <w:p w14:paraId="3780C5AB" w14:textId="30C1F314" w:rsidR="008170F5" w:rsidRPr="008170F5" w:rsidRDefault="008170F5" w:rsidP="008170F5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SAMPLE INPUT/OUTPUT:</w:t>
      </w:r>
    </w:p>
    <w:p w14:paraId="22415DE1" w14:textId="4E621061" w:rsidR="00B5125B" w:rsidRDefault="00AC6241" w:rsidP="007D02B8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AB7DF2A" wp14:editId="1E4544B6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6675">
        <w:rPr>
          <w:sz w:val="44"/>
          <w:szCs w:val="44"/>
        </w:rPr>
        <w:tab/>
      </w:r>
    </w:p>
    <w:p w14:paraId="231B4690" w14:textId="686EB650" w:rsidR="00656841" w:rsidRPr="00656841" w:rsidRDefault="00656841" w:rsidP="00656841">
      <w:pPr>
        <w:rPr>
          <w:sz w:val="44"/>
          <w:szCs w:val="44"/>
        </w:rPr>
      </w:pPr>
    </w:p>
    <w:p w14:paraId="7A54F725" w14:textId="289A4FB6" w:rsidR="00656841" w:rsidRPr="00656841" w:rsidRDefault="00656841" w:rsidP="00656841">
      <w:pPr>
        <w:rPr>
          <w:sz w:val="44"/>
          <w:szCs w:val="44"/>
        </w:rPr>
      </w:pPr>
    </w:p>
    <w:p w14:paraId="42F0C9F7" w14:textId="2A80E232" w:rsidR="00656841" w:rsidRPr="00656841" w:rsidRDefault="00656841" w:rsidP="00656841">
      <w:pPr>
        <w:rPr>
          <w:sz w:val="44"/>
          <w:szCs w:val="44"/>
        </w:rPr>
      </w:pPr>
    </w:p>
    <w:p w14:paraId="2D726D5C" w14:textId="19DA2A0E" w:rsidR="00656841" w:rsidRPr="00656841" w:rsidRDefault="00656841" w:rsidP="00656841">
      <w:pPr>
        <w:rPr>
          <w:sz w:val="44"/>
          <w:szCs w:val="44"/>
        </w:rPr>
      </w:pPr>
    </w:p>
    <w:p w14:paraId="618C2770" w14:textId="58D1D10C" w:rsidR="00656841" w:rsidRPr="00656841" w:rsidRDefault="00656841" w:rsidP="00656841">
      <w:pPr>
        <w:rPr>
          <w:sz w:val="44"/>
          <w:szCs w:val="44"/>
        </w:rPr>
      </w:pPr>
    </w:p>
    <w:p w14:paraId="044D9FA4" w14:textId="30F207BB" w:rsidR="00656841" w:rsidRDefault="00656841" w:rsidP="00656841">
      <w:pPr>
        <w:rPr>
          <w:sz w:val="44"/>
          <w:szCs w:val="44"/>
        </w:rPr>
      </w:pPr>
    </w:p>
    <w:p w14:paraId="501F70C4" w14:textId="6135F541" w:rsidR="00656841" w:rsidRPr="00656841" w:rsidRDefault="00656841" w:rsidP="00656841">
      <w:pPr>
        <w:tabs>
          <w:tab w:val="left" w:pos="6540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sectPr w:rsidR="00656841" w:rsidRPr="00656841" w:rsidSect="001412D4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rlito">
    <w:altName w:val="Calibri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05732CB"/>
    <w:multiLevelType w:val="hybridMultilevel"/>
    <w:tmpl w:val="B1C0A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0B6D3D"/>
    <w:multiLevelType w:val="hybridMultilevel"/>
    <w:tmpl w:val="60C84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AA8558E"/>
    <w:multiLevelType w:val="hybridMultilevel"/>
    <w:tmpl w:val="D6A2B1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E321072"/>
    <w:multiLevelType w:val="hybridMultilevel"/>
    <w:tmpl w:val="44943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5"/>
  </w:num>
  <w:num w:numId="24">
    <w:abstractNumId w:val="21"/>
  </w:num>
  <w:num w:numId="25">
    <w:abstractNumId w:val="22"/>
  </w:num>
  <w:num w:numId="26">
    <w:abstractNumId w:val="24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B8"/>
    <w:rsid w:val="00044E76"/>
    <w:rsid w:val="00110B7B"/>
    <w:rsid w:val="00131AC5"/>
    <w:rsid w:val="001412D4"/>
    <w:rsid w:val="00161217"/>
    <w:rsid w:val="002421A7"/>
    <w:rsid w:val="00390577"/>
    <w:rsid w:val="005D52EB"/>
    <w:rsid w:val="00645252"/>
    <w:rsid w:val="00656841"/>
    <w:rsid w:val="006C6675"/>
    <w:rsid w:val="006D3D74"/>
    <w:rsid w:val="006E56E8"/>
    <w:rsid w:val="0071077D"/>
    <w:rsid w:val="007D02B8"/>
    <w:rsid w:val="008170F5"/>
    <w:rsid w:val="0083569A"/>
    <w:rsid w:val="00850B40"/>
    <w:rsid w:val="00891143"/>
    <w:rsid w:val="009C7FC6"/>
    <w:rsid w:val="00A517C6"/>
    <w:rsid w:val="00A62DAC"/>
    <w:rsid w:val="00A9204E"/>
    <w:rsid w:val="00AC6241"/>
    <w:rsid w:val="00AE41E5"/>
    <w:rsid w:val="00B5125B"/>
    <w:rsid w:val="00B86363"/>
    <w:rsid w:val="00C310B2"/>
    <w:rsid w:val="00E9641F"/>
    <w:rsid w:val="00F9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4FE1"/>
  <w15:chartTrackingRefBased/>
  <w15:docId w15:val="{5DE0AC39-6B81-4515-A7AC-4F9145DF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TOCHeading">
    <w:name w:val="TOC Heading"/>
    <w:basedOn w:val="Heading1"/>
    <w:next w:val="Normal"/>
    <w:uiPriority w:val="39"/>
    <w:unhideWhenUsed/>
    <w:qFormat/>
    <w:rsid w:val="007D02B8"/>
    <w:pPr>
      <w:spacing w:line="259" w:lineRule="auto"/>
      <w:outlineLvl w:val="9"/>
    </w:pPr>
    <w:rPr>
      <w:color w:val="2E74B5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B5125B"/>
    <w:pPr>
      <w:ind w:left="720"/>
      <w:contextualSpacing/>
    </w:pPr>
  </w:style>
  <w:style w:type="paragraph" w:customStyle="1" w:styleId="Standard">
    <w:name w:val="Standard"/>
    <w:rsid w:val="001412D4"/>
    <w:pPr>
      <w:suppressAutoHyphens/>
      <w:autoSpaceDN w:val="0"/>
    </w:pPr>
    <w:rPr>
      <w:rFonts w:ascii="Liberation Serif" w:eastAsia="NSimSun" w:hAnsi="Liberation Serif" w:cs="Lucida Sans"/>
      <w:kern w:val="3"/>
      <w:sz w:val="24"/>
      <w:szCs w:val="24"/>
      <w:lang w:val="en-IN" w:eastAsia="zh-CN" w:bidi="hi-IN"/>
    </w:rPr>
  </w:style>
  <w:style w:type="paragraph" w:customStyle="1" w:styleId="TableContents">
    <w:name w:val="Table Contents"/>
    <w:basedOn w:val="Standard"/>
    <w:rsid w:val="001412D4"/>
    <w:pPr>
      <w:suppressLineNumbers/>
    </w:pPr>
  </w:style>
  <w:style w:type="table" w:styleId="TableGrid">
    <w:name w:val="Table Grid"/>
    <w:basedOn w:val="TableNormal"/>
    <w:uiPriority w:val="39"/>
    <w:rsid w:val="00131A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0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B26C3B-0D06-4CEB-90DE-9D14FB084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280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Gharde</dc:creator>
  <cp:keywords/>
  <dc:description/>
  <cp:lastModifiedBy>Dheeraj Gharde</cp:lastModifiedBy>
  <cp:revision>18</cp:revision>
  <cp:lastPrinted>2019-05-17T06:53:00Z</cp:lastPrinted>
  <dcterms:created xsi:type="dcterms:W3CDTF">2019-04-20T10:26:00Z</dcterms:created>
  <dcterms:modified xsi:type="dcterms:W3CDTF">2020-04-24T15:23:00Z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